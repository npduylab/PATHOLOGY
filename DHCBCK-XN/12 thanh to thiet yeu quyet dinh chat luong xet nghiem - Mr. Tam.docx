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52" w:lineRule="exact" w:line="400"/>
        <w:ind w:left="2243" w:right="774" w:firstLine="219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b/>
          <w:spacing w:val="8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ÀN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 </w:t>
      </w:r>
      <w:r>
        <w:rPr>
          <w:rFonts w:cs="Times New Roman" w:hAnsi="Times New Roman" w:eastAsia="Times New Roman" w:ascii="Times New Roman"/>
          <w:b/>
          <w:spacing w:val="1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TỐ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 </w:t>
      </w:r>
      <w:r>
        <w:rPr>
          <w:rFonts w:cs="Times New Roman" w:hAnsi="Times New Roman" w:eastAsia="Times New Roman" w:ascii="Times New Roman"/>
          <w:b/>
          <w:spacing w:val="6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36"/>
          <w:szCs w:val="36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YẾU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QUYẾT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Đ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Ị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b/>
          <w:spacing w:val="1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ẤT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b/>
          <w:spacing w:val="17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ỢNG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ÉT</w:t>
      </w:r>
      <w:r>
        <w:rPr>
          <w:rFonts w:cs="Times New Roman" w:hAnsi="Times New Roman" w:eastAsia="Times New Roman" w:ascii="Times New Roman"/>
          <w:b/>
          <w:spacing w:val="-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  </w:t>
      </w:r>
      <w:r>
        <w:rPr>
          <w:rFonts w:cs="Times New Roman" w:hAnsi="Times New Roman" w:eastAsia="Times New Roman" w:ascii="Times New Roman"/>
          <w:b/>
          <w:spacing w:val="6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pgNumType w:start="1"/>
          <w:pgMar w:footer="901" w:header="0" w:top="840" w:bottom="280" w:left="1300" w:right="1180"/>
          <w:footerReference w:type="default" r:id="rId4"/>
          <w:pgSz w:w="11920" w:h="168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19" w:right="-5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TÓ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b/>
          <w:spacing w:val="4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Ắ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Symbol" w:hAnsi="Symbol" w:eastAsia="Symbol" w:ascii="Symbol"/>
          <w:sz w:val="17"/>
          <w:szCs w:val="17"/>
        </w:rPr>
        <w:jc w:val="left"/>
        <w:spacing w:before="29"/>
        <w:sectPr>
          <w:type w:val="continuous"/>
          <w:pgSz w:w="11920" w:h="16840"/>
          <w:pgMar w:top="840" w:bottom="280" w:left="1300" w:right="1180"/>
          <w:cols w:num="2" w:equalWidth="off">
            <w:col w:w="1338" w:space="6164"/>
            <w:col w:w="193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Trần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ữu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m</w:t>
      </w:r>
      <w:r>
        <w:rPr>
          <w:rFonts w:cs="Symbol" w:hAnsi="Symbol" w:eastAsia="Symbol" w:ascii="Symbol"/>
          <w:spacing w:val="0"/>
          <w:w w:val="100"/>
          <w:position w:val="12"/>
          <w:sz w:val="17"/>
          <w:szCs w:val="17"/>
        </w:rPr>
      </w:r>
      <w:r>
        <w:rPr>
          <w:rFonts w:cs="Symbol" w:hAnsi="Symbol" w:eastAsia="Symbol" w:ascii="Symbol"/>
          <w:spacing w:val="0"/>
          <w:w w:val="100"/>
          <w:position w:val="0"/>
          <w:sz w:val="17"/>
          <w:szCs w:val="17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nghiên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oa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học,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xuất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ung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Riêng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vô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trọng,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túc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tắc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iết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hân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xã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hội,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hí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tiền,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khỏe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Muốn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quốc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(WHO),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hòng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ống</w:t>
      </w:r>
      <w:r>
        <w:rPr>
          <w:rFonts w:cs="Times New Roman" w:hAnsi="Times New Roman" w:eastAsia="Times New Roman" w:ascii="Times New Roman"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Hoa</w:t>
      </w:r>
      <w:r>
        <w:rPr>
          <w:rFonts w:cs="Times New Roman" w:hAnsi="Times New Roman" w:eastAsia="Times New Roman" w:ascii="Times New Roman"/>
          <w:spacing w:val="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ỳ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CDC),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sàng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(CLS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(ISO),...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xuất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iết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884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SUMMA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6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scientific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resear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supplying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produ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ts,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ervices,...the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always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uired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out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put.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articul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medic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dia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nosis,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uality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very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mport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borato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who</w:t>
      </w:r>
      <w:r>
        <w:rPr>
          <w:rFonts w:cs="Times New Roman" w:hAnsi="Times New Roman" w:eastAsia="Times New Roman" w:ascii="Times New Roman"/>
          <w:i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i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requir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assu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ance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control</w:t>
      </w:r>
      <w:r>
        <w:rPr>
          <w:rFonts w:cs="Times New Roman" w:hAnsi="Times New Roman" w:eastAsia="Times New Roman" w:ascii="Times New Roman"/>
          <w:i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riously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supply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good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res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lts,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that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save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much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cost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not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ly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from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tients,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but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also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from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community,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especi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lly,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there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aluable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cost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such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as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alth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pat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ents.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get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ke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dical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diagnosis,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we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need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qual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managem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nt,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that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case,</w:t>
      </w:r>
      <w:r>
        <w:rPr>
          <w:rFonts w:cs="Times New Roman" w:hAnsi="Times New Roman" w:eastAsia="Times New Roman" w:ascii="Times New Roman"/>
          <w:i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enough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concer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expanding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esse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tial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elements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key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achieve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ent.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Therefore,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inter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tional</w:t>
      </w:r>
      <w:r>
        <w:rPr>
          <w:rFonts w:cs="Times New Roman" w:hAnsi="Times New Roman" w:eastAsia="Times New Roman" w:ascii="Times New Roman"/>
          <w:i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eputat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anizatio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6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rld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Health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gani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ation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(WH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ter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for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Disease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Cont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ol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Prevention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CD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),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Clinical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atory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Sta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dards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titute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ational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andard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Organiza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ion</w:t>
      </w:r>
      <w:r>
        <w:rPr>
          <w:rFonts w:cs="Times New Roman" w:hAnsi="Times New Roman" w:eastAsia="Times New Roman" w:ascii="Times New Roman"/>
          <w:i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..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suggested</w:t>
      </w:r>
      <w:r>
        <w:rPr>
          <w:rFonts w:cs="Times New Roman" w:hAnsi="Times New Roman" w:eastAsia="Times New Roman" w:ascii="Times New Roman"/>
          <w:i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elve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ess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ntial</w:t>
      </w:r>
      <w:r>
        <w:rPr>
          <w:rFonts w:cs="Times New Roman" w:hAnsi="Times New Roman" w:eastAsia="Times New Roman" w:ascii="Times New Roman"/>
          <w:i/>
          <w:spacing w:val="6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elemen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need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concerned</w:t>
      </w:r>
      <w:r>
        <w:rPr>
          <w:rFonts w:cs="Times New Roman" w:hAnsi="Times New Roman" w:eastAsia="Times New Roman" w:ascii="Times New Roman"/>
          <w:i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assure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ality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medi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al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dia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3673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555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1.1.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4"/>
      </w:pPr>
      <w:r>
        <w:pict>
          <v:group style="position:absolute;margin-left:70.944pt;margin-top:128.377pt;width:144.02pt;height:0pt;mso-position-horizontal-relative:page;mso-position-vertical-relative:paragraph;z-index:-315" coordorigin="1419,2568" coordsize="2880,0">
            <v:shape style="position:absolute;left:1419;top:2568;width:2880;height:0" coordorigin="1419,2568" coordsize="2880,0" path="m1419,2568l4299,2568e" filled="f" stroked="t" strokeweight="0.69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kiến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cãi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a,...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rõ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trù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Jos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Jura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Cros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Edward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min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,...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quốc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uẩn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(ISO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119"/>
        <w:sectPr>
          <w:type w:val="continuous"/>
          <w:pgSz w:w="11920" w:h="16840"/>
          <w:pgMar w:top="840" w:bottom="280" w:left="1300" w:right="118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Symbol" w:hAnsi="Symbol" w:eastAsia="Symbol" w:ascii="Symbol"/>
          <w:spacing w:val="1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ần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Hữu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âm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ẩn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1" w:lineRule="auto" w:line="252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iều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ắn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gọn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B.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”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đáp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hu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bác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sĩ,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(về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gian,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...)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nó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ạo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phò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trang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ại,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đầu.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8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iên,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cập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bỏ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góp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trọng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cả,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hời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hiện.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đị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bổ</w:t>
      </w:r>
      <w:r>
        <w:rPr>
          <w:rFonts w:cs="Times New Roman" w:hAnsi="Times New Roman" w:eastAsia="Times New Roman" w:ascii="Times New Roman"/>
          <w:color w:val="212121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nguồn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lý,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tránh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tình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trạng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lệ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pha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tâm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o)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ảnh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ởng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thỏa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ãn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hàng,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đồng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41"/>
        <w:ind w:left="4258" w:right="4242"/>
      </w:pP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h</w:t>
      </w:r>
      <w:r>
        <w:rPr>
          <w:rFonts w:cs="Arial" w:hAnsi="Arial" w:eastAsia="Arial" w:ascii="Arial"/>
          <w:b/>
          <w:spacing w:val="4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spacing w:val="-3"/>
          <w:w w:val="100"/>
          <w:sz w:val="14"/>
          <w:szCs w:val="14"/>
        </w:rPr>
        <w:t>y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ê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3"/>
          <w:w w:val="99"/>
          <w:sz w:val="14"/>
          <w:szCs w:val="14"/>
        </w:rPr>
        <w:t>m</w:t>
      </w:r>
      <w:r>
        <w:rPr>
          <w:rFonts w:cs="Arial" w:hAnsi="Arial" w:eastAsia="Arial" w:ascii="Arial"/>
          <w:b/>
          <w:spacing w:val="-1"/>
          <w:w w:val="99"/>
          <w:sz w:val="14"/>
          <w:szCs w:val="14"/>
        </w:rPr>
        <w:t>ô</w:t>
      </w:r>
      <w:r>
        <w:rPr>
          <w:rFonts w:cs="Arial" w:hAnsi="Arial" w:eastAsia="Arial" w:ascii="Arial"/>
          <w:b/>
          <w:spacing w:val="0"/>
          <w:w w:val="99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auto" w:line="247"/>
        <w:ind w:left="4452" w:right="4455" w:hanging="1"/>
      </w:pPr>
      <w:r>
        <w:pict>
          <v:shape type="#_x0000_t75" style="position:absolute;margin-left:223.3pt;margin-top:-80.2461pt;width:154.15pt;height:134.55pt;mso-position-horizontal-relative:page;mso-position-vertical-relative:paragraph;z-index:-314">
            <v:imagedata o:title="" r:id="rId5"/>
          </v:shape>
        </w:pic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hất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ư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ợ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lineRule="exact" w:line="140"/>
        <w:ind w:left="3629" w:right="3735"/>
      </w:pPr>
      <w:r>
        <w:rPr>
          <w:rFonts w:cs="Arial" w:hAnsi="Arial" w:eastAsia="Arial" w:ascii="Arial"/>
          <w:b/>
          <w:spacing w:val="-1"/>
          <w:w w:val="100"/>
          <w:position w:val="-1"/>
          <w:sz w:val="14"/>
          <w:szCs w:val="14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14"/>
          <w:szCs w:val="14"/>
        </w:rPr>
        <w:t>h</w:t>
      </w:r>
      <w:r>
        <w:rPr>
          <w:rFonts w:cs="Arial" w:hAnsi="Arial" w:eastAsia="Arial" w:ascii="Arial"/>
          <w:b/>
          <w:spacing w:val="-1"/>
          <w:w w:val="100"/>
          <w:position w:val="-1"/>
          <w:sz w:val="14"/>
          <w:szCs w:val="14"/>
        </w:rPr>
        <w:t>ờ</w:t>
      </w:r>
      <w:r>
        <w:rPr>
          <w:rFonts w:cs="Arial" w:hAnsi="Arial" w:eastAsia="Arial" w:ascii="Arial"/>
          <w:b/>
          <w:spacing w:val="0"/>
          <w:w w:val="100"/>
          <w:position w:val="-1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14"/>
          <w:szCs w:val="14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14"/>
          <w:szCs w:val="1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14"/>
          <w:szCs w:val="1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14"/>
          <w:szCs w:val="14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14"/>
          <w:szCs w:val="14"/>
        </w:rPr>
        <w:t>                      </w:t>
      </w:r>
      <w:r>
        <w:rPr>
          <w:rFonts w:cs="Arial" w:hAnsi="Arial" w:eastAsia="Arial" w:ascii="Arial"/>
          <w:b/>
          <w:spacing w:val="34"/>
          <w:w w:val="100"/>
          <w:position w:val="-1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14"/>
          <w:szCs w:val="14"/>
        </w:rPr>
        <w:t>G</w:t>
      </w:r>
      <w:r>
        <w:rPr>
          <w:rFonts w:cs="Arial" w:hAnsi="Arial" w:eastAsia="Arial" w:ascii="Arial"/>
          <w:b/>
          <w:spacing w:val="-1"/>
          <w:w w:val="100"/>
          <w:position w:val="0"/>
          <w:sz w:val="14"/>
          <w:szCs w:val="14"/>
        </w:rPr>
        <w:t>i</w:t>
      </w:r>
      <w:r>
        <w:rPr>
          <w:rFonts w:cs="Arial" w:hAnsi="Arial" w:eastAsia="Arial" w:ascii="Arial"/>
          <w:b/>
          <w:spacing w:val="0"/>
          <w:w w:val="100"/>
          <w:position w:val="0"/>
          <w:sz w:val="14"/>
          <w:szCs w:val="14"/>
        </w:rPr>
        <w:t>á</w:t>
      </w:r>
      <w:r>
        <w:rPr>
          <w:rFonts w:cs="Arial" w:hAnsi="Arial" w:eastAsia="Arial" w:ascii="Arial"/>
          <w:b/>
          <w:spacing w:val="-1"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99"/>
          <w:position w:val="0"/>
          <w:sz w:val="14"/>
          <w:szCs w:val="14"/>
        </w:rPr>
        <w:t>c</w:t>
      </w:r>
      <w:r>
        <w:rPr>
          <w:rFonts w:cs="Arial" w:hAnsi="Arial" w:eastAsia="Arial" w:ascii="Arial"/>
          <w:b/>
          <w:spacing w:val="0"/>
          <w:w w:val="99"/>
          <w:position w:val="0"/>
          <w:sz w:val="14"/>
          <w:szCs w:val="14"/>
        </w:rPr>
        <w:t>ả</w:t>
      </w:r>
      <w:r>
        <w:rPr>
          <w:rFonts w:cs="Arial" w:hAnsi="Arial" w:eastAsia="Arial" w:ascii="Arial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1820"/>
      </w:pP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1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góp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trọng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“chủng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loại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dụ,</w:t>
      </w:r>
      <w:r>
        <w:rPr>
          <w:rFonts w:cs="Times New Roman" w:hAnsi="Times New Roman" w:eastAsia="Times New Roman" w:ascii="Times New Roman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viện,</w:t>
      </w:r>
      <w:r>
        <w:rPr>
          <w:rFonts w:cs="Times New Roman" w:hAnsi="Times New Roman" w:eastAsia="Times New Roman" w:ascii="Times New Roman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4858/QĐ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BYT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3/12/2013,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652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1.2.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b/>
          <w:spacing w:val="3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6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chặt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muốn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thật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đắn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manag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ment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QM):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heo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0:20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(TCVN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9000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7),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ợng: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ợng”,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62" w:hanging="360"/>
        <w:sectPr>
          <w:pgMar w:header="0" w:footer="901" w:top="820" w:bottom="280" w:left="1300" w:right="1200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urance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rằng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quát,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găn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vấn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before="62" w:lineRule="auto" w:line="250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QC)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2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ontinual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ent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oạt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uản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xem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phẩm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(kết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thỏa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9"/>
      </w:pPr>
      <w:r>
        <w:pict>
          <v:shape type="#_x0000_t75" style="width:281.15pt;height:140.5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364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Mô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6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tích,..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xuất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giúp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thỏa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mãn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ầu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uan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trọng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22"/>
      </w:pPr>
      <w:r>
        <w:pict>
          <v:shape type="#_x0000_t75" style="width:266.95pt;height:117.2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1594" w:right="1023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QC,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ngh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71"/>
      </w:pPr>
      <w:r>
        <w:pict>
          <v:shape type="#_x0000_t75" style="width:211.65pt;height:175.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677" w:right="108"/>
        <w:sectPr>
          <w:pgMar w:header="0" w:footer="901" w:top="820" w:bottom="280" w:left="1300" w:right="120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8"/>
        <w:ind w:left="119" w:right="153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   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b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b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ĐỊN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b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uẩn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quốc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iêu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áp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lĩnh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thù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15189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hoa,...),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lĩnh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huẩn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hiên,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tốt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ành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tham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ũng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WHO),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sàng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Hoa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SI)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cáo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3"/>
      </w:pPr>
      <w:r>
        <w:pict>
          <v:shape type="#_x0000_t75" style="width:229.85pt;height:269.3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05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915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.1.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3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72"/>
      </w:pP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rò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2"/>
        <w:ind w:left="479" w:right="82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đồ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hệ,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ền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trách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bậc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hận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trí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476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ền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476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ệm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476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hóm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81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Vai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trò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đạo: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lãnh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thuộc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đơn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lý.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xem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"/>
        <w:ind w:left="479"/>
        <w:sectPr>
          <w:pgMar w:header="0" w:footer="901" w:top="820" w:bottom="280" w:left="1300" w:right="11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lãnh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before="62" w:lineRule="auto" w:line="251"/>
        <w:ind w:left="479" w:right="61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thống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ợng: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đích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sơ,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iển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,...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867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.2.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3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oạch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chính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xác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0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đủ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đủ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(trang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cụ,...)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0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ấn,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đào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đang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575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ngăn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rủi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ghề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nghiệp.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96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.3.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hục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đủ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bị,</w:t>
      </w:r>
      <w:r>
        <w:rPr>
          <w:rFonts w:cs="Times New Roman" w:hAnsi="Times New Roman" w:eastAsia="Times New Roman" w:ascii="Times New Roman"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hải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đáp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ăng</w:t>
      </w:r>
      <w:r>
        <w:rPr>
          <w:rFonts w:cs="Times New Roman" w:hAnsi="Times New Roman" w:eastAsia="Times New Roman" w:ascii="Times New Roman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ôn.</w:t>
      </w:r>
      <w:r>
        <w:rPr>
          <w:rFonts w:cs="Times New Roman" w:hAnsi="Times New Roman" w:eastAsia="Times New Roman" w:ascii="Times New Roman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2639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61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trách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mới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8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pháp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át,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ngăn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chặn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kính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iển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bàn,..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527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2.4.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Mua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ắ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tồn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6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móc,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thuốc,...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chẩn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đoán,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tồn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ũng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lớn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1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óc,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ang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bị,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ốc,.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.)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mua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482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60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oạch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dụng,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iếu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hụ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nhiên,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tồn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tăng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hỏng,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hết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564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.5.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b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trãi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gồm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5"/>
        <w:ind w:left="119" w:right="66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→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→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60"/>
        <w:sectPr>
          <w:pgMar w:header="0" w:footer="901" w:top="820" w:bottom="280" w:left="1300" w:right="12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oát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2"/>
        <w:ind w:left="119" w:right="83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Xác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3"/>
        <w:ind w:left="4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người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8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3"/>
        <w:ind w:left="4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(VD: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,...).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85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.6.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b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8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luận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cố.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8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giúp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chẩn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đoán,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điều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sĩ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vệ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nghiệp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oa.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27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.7.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b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8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hống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72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78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Sổ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tay</w:t>
      </w:r>
      <w:r>
        <w:rPr>
          <w:rFonts w:cs="Times New Roman" w:hAnsi="Times New Roman" w:eastAsia="Times New Roman" w:ascii="Times New Roman"/>
          <w:i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Sổ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cốt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lõi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hính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huẩn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15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89,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9001,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GLP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75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i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ấp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i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quy</w:t>
      </w:r>
      <w:r>
        <w:rPr>
          <w:rFonts w:cs="Times New Roman" w:hAnsi="Times New Roman" w:eastAsia="Times New Roman" w:ascii="Times New Roman"/>
          <w:i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i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i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i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chu</w:t>
      </w:r>
      <w:r>
        <w:rPr>
          <w:rFonts w:cs="Times New Roman" w:hAnsi="Times New Roman" w:eastAsia="Times New Roman" w:ascii="Times New Roman"/>
          <w:i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i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việ</w:t>
      </w:r>
      <w:r>
        <w:rPr>
          <w:rFonts w:cs="Times New Roman" w:hAnsi="Times New Roman" w:eastAsia="Times New Roman" w:ascii="Times New Roman"/>
          <w:i/>
          <w:spacing w:val="6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OP)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(work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instru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n)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kiểm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soát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đâu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nào.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78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i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i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biểu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u,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biểu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u,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hoạt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19"/>
      </w:pPr>
      <w:r>
        <w:pict>
          <v:shape type="#_x0000_t75" style="width:239.15pt;height:131.1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1402" w:right="1207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hồ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5851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2.8.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b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0"/>
        <w:ind w:left="119" w:right="79"/>
        <w:sectPr>
          <w:pgMar w:header="0" w:footer="901" w:top="820" w:bottom="280" w:left="1300" w:right="11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hống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hoàn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đâu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ẩn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(sự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hội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tốt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1" w:lineRule="auto" w:line="252"/>
        <w:ind w:left="119" w:right="6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khắc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hoàn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văn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1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“văn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i”,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mọi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g.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khen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viên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dự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hòng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2"/>
        <w:ind w:left="479" w:right="60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ợp.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khắc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1171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7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ễn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7922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b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b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119" w:right="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thống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đợi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rồi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khắc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tiềm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Triển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dõ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tích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tỏ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61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lòng,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460" w:val="left"/>
        </w:tabs>
        <w:jc w:val="both"/>
        <w:spacing w:lineRule="auto" w:line="250"/>
        <w:ind w:left="479" w:right="59" w:hanging="360"/>
      </w:pPr>
      <w:r>
        <w:rPr>
          <w:rFonts w:cs="Arial" w:hAnsi="Arial" w:eastAsia="Arial" w:ascii="Arial"/>
          <w:spacing w:val="0"/>
          <w:w w:val="100"/>
          <w:sz w:val="26"/>
          <w:szCs w:val="26"/>
        </w:rPr>
        <w:t>–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ab/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bên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đoàn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ngoại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...)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911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.1</w:t>
      </w:r>
      <w:r>
        <w:rPr>
          <w:rFonts w:cs="Times New Roman" w:hAnsi="Times New Roman" w:eastAsia="Times New Roman" w:ascii="Times New Roman"/>
          <w:b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iến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b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đổi,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luôn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thỏa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nhân),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khắc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lãnh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đạo.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6448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.11.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ịch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6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thỏa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sản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sĩ,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hính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sĩ,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nhân)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đồng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thời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khiếu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nại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khách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àng.</w:t>
      </w:r>
      <w:r>
        <w:rPr>
          <w:rFonts w:cs="Times New Roman" w:hAnsi="Times New Roman" w:eastAsia="Times New Roman" w:ascii="Times New Roman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rằng,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khiếu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nại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phiền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vấn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nhất,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vấn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lò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nói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ra,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biện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pháp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phiền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9" w:right="59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.12.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0"/>
        <w:ind w:left="119" w:right="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vô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khăn,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" w:lineRule="auto" w:line="252"/>
        <w:ind w:left="119" w:right="57"/>
        <w:sectPr>
          <w:pgMar w:header="0" w:footer="901" w:top="820" w:bottom="280" w:left="1300" w:right="12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thuộc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oàn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bắt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kiện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diện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 w:lineRule="auto" w:line="252"/>
        <w:ind w:left="119" w:right="6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41/2011/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BYT,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25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2012/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-BYT).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50"/>
        <w:ind w:left="119" w:right="65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bị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vật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giúp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đạt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/>
        <w:ind w:left="11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TÀ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           </w:t>
      </w:r>
      <w:r>
        <w:rPr>
          <w:rFonts w:cs="Times New Roman" w:hAnsi="Times New Roman" w:eastAsia="Times New Roman" w:ascii="Times New Roman"/>
          <w:b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ẢO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63" w:hanging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(2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13),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01/2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13/T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BYT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1/2013,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8" w:hanging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(2013),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4858/Q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03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12/20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61" w:hanging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2012),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25/2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12/T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/11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12,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ẩn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ỹ</w:t>
      </w:r>
      <w:r>
        <w:rPr>
          <w:rFonts w:cs="Times New Roman" w:hAnsi="Times New Roman" w:eastAsia="Times New Roman" w:ascii="Times New Roman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uật</w:t>
      </w:r>
      <w:r>
        <w:rPr>
          <w:rFonts w:cs="Times New Roman" w:hAnsi="Times New Roman" w:eastAsia="Times New Roman" w:ascii="Times New Roman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uốc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sinh</w:t>
      </w:r>
      <w:r>
        <w:rPr>
          <w:rFonts w:cs="Times New Roman" w:hAnsi="Times New Roman" w:eastAsia="Times New Roman" w:ascii="Times New Roman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phòng</w:t>
      </w:r>
      <w:r>
        <w:rPr>
          <w:rFonts w:cs="Times New Roman" w:hAnsi="Times New Roman" w:eastAsia="Times New Roman" w:ascii="Times New Roman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xét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7" w:hanging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(2011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tư</w:t>
      </w:r>
      <w:r>
        <w:rPr>
          <w:rFonts w:cs="Times New Roman" w:hAnsi="Times New Roman" w:eastAsia="Times New Roman" w:ascii="Times New Roman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41/2011/T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14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11/20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1,</w:t>
      </w:r>
      <w:r>
        <w:rPr>
          <w:rFonts w:cs="Times New Roman" w:hAnsi="Times New Roman" w:eastAsia="Times New Roman" w:ascii="Times New Roman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nghề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bệnh,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bện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52"/>
        <w:ind w:left="546" w:right="55" w:hanging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êu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ò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ệm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ế</w:t>
      </w:r>
      <w:r>
        <w:rPr>
          <w:rFonts w:cs="Times New Roman" w:hAnsi="Times New Roman" w:eastAsia="Times New Roman" w:ascii="Times New Roman"/>
          <w:i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ê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ụ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ể</w:t>
      </w:r>
      <w:r>
        <w:rPr>
          <w:rFonts w:cs="Times New Roman" w:hAnsi="Times New Roman" w:eastAsia="Times New Roman" w:ascii="Times New Roman"/>
          <w:i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về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ấ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ượ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8"/>
          <w:szCs w:val="28"/>
        </w:rPr>
        <w:t>ă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ực</w:t>
      </w:r>
      <w:r>
        <w:rPr>
          <w:rFonts w:cs="Times New Roman" w:hAnsi="Times New Roman" w:eastAsia="Times New Roman" w:ascii="Times New Roman"/>
          <w:i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15189: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9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Tiêu</w:t>
      </w:r>
      <w:r>
        <w:rPr>
          <w:rFonts w:cs="Times New Roman" w:hAnsi="Times New Roman" w:eastAsia="Times New Roman" w:ascii="Times New Roman"/>
          <w:spacing w:val="4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4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</w:t>
      </w:r>
      <w:r>
        <w:rPr>
          <w:rFonts w:cs="Times New Roman" w:hAnsi="Times New Roman" w:eastAsia="Times New Roman" w:ascii="Times New Roman"/>
          <w:spacing w:val="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(2007),</w:t>
      </w:r>
      <w:r>
        <w:rPr>
          <w:rFonts w:cs="Times New Roman" w:hAnsi="Times New Roman" w:eastAsia="Times New Roman" w:ascii="Times New Roman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i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i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chất</w:t>
      </w:r>
      <w:r>
        <w:rPr>
          <w:rFonts w:cs="Times New Roman" w:hAnsi="Times New Roman" w:eastAsia="Times New Roman" w:ascii="Times New Roman"/>
          <w:i/>
          <w:spacing w:val="4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i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i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i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i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vựng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5"/>
        <w:ind w:left="54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(TCVN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:2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07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00:200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9" w:hanging="353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Asch,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S.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M.,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Kerr,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E.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A.,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Kees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J.,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Ad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ms,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J.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L.,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Setodji,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M.,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Malik,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S.,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McG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nn,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E.</w:t>
      </w:r>
      <w:r>
        <w:rPr>
          <w:rFonts w:cs="Times New Roman" w:hAnsi="Times New Roman" w:eastAsia="Times New Roman" w:ascii="Times New Roman"/>
          <w:color w:val="212121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A.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(200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at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greate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isk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receiving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poo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health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care.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New</w:t>
      </w:r>
      <w:r>
        <w:rPr>
          <w:rFonts w:cs="Times New Roman" w:hAnsi="Times New Roman" w:eastAsia="Times New Roman" w:ascii="Times New Roman"/>
          <w:i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ngland</w:t>
      </w:r>
      <w:r>
        <w:rPr>
          <w:rFonts w:cs="Times New Roman" w:hAnsi="Times New Roman" w:eastAsia="Times New Roman" w:ascii="Times New Roman"/>
          <w:i/>
          <w:color w:val="212121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Jo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rnal</w:t>
      </w:r>
      <w:r>
        <w:rPr>
          <w:rFonts w:cs="Times New Roman" w:hAnsi="Times New Roman" w:eastAsia="Times New Roman" w:ascii="Times New Roman"/>
          <w:i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i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dicin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6"/>
          <w:szCs w:val="26"/>
        </w:rPr>
        <w:t>54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11),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1147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1156.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7" w:hanging="353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Clinical</w:t>
      </w:r>
      <w:r>
        <w:rPr>
          <w:rFonts w:cs="Times New Roman" w:hAnsi="Times New Roman" w:eastAsia="Times New Roman" w:ascii="Times New Roman"/>
          <w:color w:val="212121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labor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tandards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insti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ute</w:t>
      </w:r>
      <w:r>
        <w:rPr>
          <w:rFonts w:cs="Times New Roman" w:hAnsi="Times New Roman" w:eastAsia="Times New Roman" w:ascii="Times New Roman"/>
          <w:color w:val="212121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CLSI)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(2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11).</w:t>
      </w:r>
      <w:r>
        <w:rPr>
          <w:rFonts w:cs="Times New Roman" w:hAnsi="Times New Roman" w:eastAsia="Times New Roman" w:ascii="Times New Roman"/>
          <w:color w:val="212121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ality</w:t>
      </w:r>
      <w:r>
        <w:rPr>
          <w:rFonts w:cs="Times New Roman" w:hAnsi="Times New Roman" w:eastAsia="Times New Roman" w:ascii="Times New Roman"/>
          <w:i/>
          <w:color w:val="212121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Managem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System: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Model</w:t>
      </w:r>
      <w:r>
        <w:rPr>
          <w:rFonts w:cs="Times New Roman" w:hAnsi="Times New Roman" w:eastAsia="Times New Roman" w:ascii="Times New Roman"/>
          <w:i/>
          <w:color w:val="212121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Laborat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i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Servic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s;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Approved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Guideli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5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Fourth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Ed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tion.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CLSI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doc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ment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P2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A4.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7" w:hanging="353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9.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Clinical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labora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tandards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insti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ute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CLSI)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(2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07).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key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y:</w:t>
      </w:r>
      <w:r>
        <w:rPr>
          <w:rFonts w:cs="Times New Roman" w:hAnsi="Times New Roman" w:eastAsia="Times New Roman" w:ascii="Times New Roman"/>
          <w:i/>
          <w:color w:val="212121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fundamen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als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for</w:t>
      </w:r>
      <w:r>
        <w:rPr>
          <w:rFonts w:cs="Times New Roman" w:hAnsi="Times New Roman" w:eastAsia="Times New Roman" w:ascii="Times New Roman"/>
          <w:i/>
          <w:color w:val="212121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plementing</w:t>
      </w:r>
      <w:r>
        <w:rPr>
          <w:rFonts w:cs="Times New Roman" w:hAnsi="Times New Roman" w:eastAsia="Times New Roman" w:ascii="Times New Roman"/>
          <w:i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managem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nt</w:t>
      </w:r>
      <w:r>
        <w:rPr>
          <w:rFonts w:cs="Times New Roman" w:hAnsi="Times New Roman" w:eastAsia="Times New Roman" w:ascii="Times New Roman"/>
          <w:i/>
          <w:color w:val="212121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syst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color w:val="212121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i/>
          <w:color w:val="212121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clini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al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laborator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64" w:hanging="353"/>
      </w:pPr>
      <w:r>
        <w:rPr>
          <w:rFonts w:cs="Times New Roman" w:hAnsi="Times New Roman" w:eastAsia="Times New Roman" w:ascii="Times New Roman"/>
          <w:color w:val="212121"/>
          <w:w w:val="99"/>
          <w:sz w:val="26"/>
          <w:szCs w:val="26"/>
        </w:rPr>
        <w:t>10.</w:t>
      </w:r>
      <w:r>
        <w:rPr>
          <w:rFonts w:cs="Times New Roman" w:hAnsi="Times New Roman" w:eastAsia="Times New Roman" w:ascii="Times New Roman"/>
          <w:color w:val="212121"/>
          <w:spacing w:val="-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Cros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P.</w:t>
      </w:r>
      <w:r>
        <w:rPr>
          <w:rFonts w:cs="Times New Roman" w:hAnsi="Times New Roman" w:eastAsia="Times New Roman" w:ascii="Times New Roman"/>
          <w:color w:val="212121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B.</w:t>
      </w:r>
      <w:r>
        <w:rPr>
          <w:rFonts w:cs="Times New Roman" w:hAnsi="Times New Roman" w:eastAsia="Times New Roman" w:ascii="Times New Roman"/>
          <w:color w:val="212121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996).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color w:val="212121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i/>
          <w:color w:val="212121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till</w:t>
      </w:r>
      <w:r>
        <w:rPr>
          <w:rFonts w:cs="Times New Roman" w:hAnsi="Times New Roman" w:eastAsia="Times New Roman" w:ascii="Times New Roman"/>
          <w:i/>
          <w:color w:val="212121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ree:</w:t>
      </w:r>
      <w:r>
        <w:rPr>
          <w:rFonts w:cs="Times New Roman" w:hAnsi="Times New Roman" w:eastAsia="Times New Roman" w:ascii="Times New Roman"/>
          <w:i/>
          <w:color w:val="212121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Making</w:t>
      </w:r>
      <w:r>
        <w:rPr>
          <w:rFonts w:cs="Times New Roman" w:hAnsi="Times New Roman" w:eastAsia="Times New Roman" w:ascii="Times New Roman"/>
          <w:i/>
          <w:color w:val="212121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quality</w:t>
      </w:r>
      <w:r>
        <w:rPr>
          <w:rFonts w:cs="Times New Roman" w:hAnsi="Times New Roman" w:eastAsia="Times New Roman" w:ascii="Times New Roman"/>
          <w:i/>
          <w:color w:val="212121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certa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color w:val="212121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uncerta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times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New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York: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Mc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-Hill.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52"/>
        <w:ind w:left="546" w:right="53" w:hanging="353"/>
      </w:pPr>
      <w:r>
        <w:rPr>
          <w:rFonts w:cs="Times New Roman" w:hAnsi="Times New Roman" w:eastAsia="Times New Roman" w:ascii="Times New Roman"/>
          <w:color w:val="212121"/>
          <w:w w:val="99"/>
          <w:sz w:val="26"/>
          <w:szCs w:val="26"/>
        </w:rPr>
        <w:t>11.</w:t>
      </w:r>
      <w:r>
        <w:rPr>
          <w:rFonts w:cs="Times New Roman" w:hAnsi="Times New Roman" w:eastAsia="Times New Roman" w:ascii="Times New Roman"/>
          <w:color w:val="212121"/>
          <w:spacing w:val="-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i/>
          <w:color w:val="00000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i/>
          <w:color w:val="000000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(ISO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a.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0"/>
        <w:ind w:left="546" w:right="58" w:hanging="353"/>
      </w:pPr>
      <w:r>
        <w:rPr>
          <w:rFonts w:cs="Times New Roman" w:hAnsi="Times New Roman" w:eastAsia="Times New Roman" w:ascii="Times New Roman"/>
          <w:w w:val="99"/>
          <w:sz w:val="26"/>
          <w:szCs w:val="26"/>
        </w:rPr>
        <w:t>12.</w:t>
      </w:r>
      <w:r>
        <w:rPr>
          <w:rFonts w:cs="Times New Roman" w:hAnsi="Times New Roman" w:eastAsia="Times New Roman" w:ascii="Times New Roman"/>
          <w:spacing w:val="-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Internation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standa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2003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lity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nag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ment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syste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del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nes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for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lity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managem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nt</w:t>
      </w:r>
      <w:r>
        <w:rPr>
          <w:rFonts w:cs="Times New Roman" w:hAnsi="Times New Roman" w:eastAsia="Times New Roman" w:ascii="Times New Roman"/>
          <w:i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ojec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(ISO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6:200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neva.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2"/>
        <w:ind w:left="546" w:right="58" w:hanging="353"/>
      </w:pPr>
      <w:r>
        <w:rPr>
          <w:rFonts w:cs="Times New Roman" w:hAnsi="Times New Roman" w:eastAsia="Times New Roman" w:ascii="Times New Roman"/>
          <w:color w:val="212121"/>
          <w:w w:val="99"/>
          <w:sz w:val="26"/>
          <w:szCs w:val="26"/>
        </w:rPr>
        <w:t>13.</w:t>
      </w:r>
      <w:r>
        <w:rPr>
          <w:rFonts w:cs="Times New Roman" w:hAnsi="Times New Roman" w:eastAsia="Times New Roman" w:ascii="Times New Roman"/>
          <w:color w:val="212121"/>
          <w:spacing w:val="-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Powell,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T.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(19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5).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otal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quali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nt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as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petitive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ntage: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review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piric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stu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rategic</w:t>
      </w:r>
      <w:r>
        <w:rPr>
          <w:rFonts w:cs="Times New Roman" w:hAnsi="Times New Roman" w:eastAsia="Times New Roman" w:ascii="Times New Roman"/>
          <w:i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nageme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urna</w:t>
      </w:r>
      <w:r>
        <w:rPr>
          <w:rFonts w:cs="Times New Roman" w:hAnsi="Times New Roman" w:eastAsia="Times New Roman" w:ascii="Times New Roman"/>
          <w:i/>
          <w:color w:val="212121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6"/>
          <w:szCs w:val="26"/>
        </w:rPr>
        <w:t>16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1),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pp.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-37.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51"/>
        <w:ind w:left="546" w:right="61" w:hanging="353"/>
      </w:pPr>
      <w:r>
        <w:rPr>
          <w:rFonts w:cs="Times New Roman" w:hAnsi="Times New Roman" w:eastAsia="Times New Roman" w:ascii="Times New Roman"/>
          <w:color w:val="212121"/>
          <w:w w:val="99"/>
          <w:sz w:val="26"/>
          <w:szCs w:val="26"/>
        </w:rPr>
        <w:t>14.</w:t>
      </w:r>
      <w:r>
        <w:rPr>
          <w:rFonts w:cs="Times New Roman" w:hAnsi="Times New Roman" w:eastAsia="Times New Roman" w:ascii="Times New Roman"/>
          <w:color w:val="212121"/>
          <w:spacing w:val="-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rld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lth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gani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ation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(20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6),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ality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i/>
          <w:color w:val="212121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care:</w:t>
      </w:r>
      <w:r>
        <w:rPr>
          <w:rFonts w:cs="Times New Roman" w:hAnsi="Times New Roman" w:eastAsia="Times New Roman" w:ascii="Times New Roman"/>
          <w:i/>
          <w:color w:val="212121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proce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for</w:t>
      </w:r>
      <w:r>
        <w:rPr>
          <w:rFonts w:cs="Times New Roman" w:hAnsi="Times New Roman" w:eastAsia="Times New Roman" w:ascii="Times New Roman"/>
          <w:i/>
          <w:color w:val="212121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aking</w:t>
      </w:r>
      <w:r>
        <w:rPr>
          <w:rFonts w:cs="Times New Roman" w:hAnsi="Times New Roman" w:eastAsia="Times New Roman" w:ascii="Times New Roman"/>
          <w:i/>
          <w:color w:val="212121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ategic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choices</w:t>
      </w:r>
      <w:r>
        <w:rPr>
          <w:rFonts w:cs="Times New Roman" w:hAnsi="Times New Roman" w:eastAsia="Times New Roman" w:ascii="Times New Roman"/>
          <w:i/>
          <w:color w:val="212121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i/>
          <w:color w:val="212121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ealth</w:t>
      </w:r>
      <w:r>
        <w:rPr>
          <w:rFonts w:cs="Times New Roman" w:hAnsi="Times New Roman" w:eastAsia="Times New Roman" w:ascii="Times New Roman"/>
          <w:i/>
          <w:color w:val="212121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i/>
          <w:color w:val="212121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sectPr>
      <w:pgMar w:header="0" w:footer="901" w:top="820" w:bottom="280" w:left="1300" w:right="120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7.1465"/>
        <w:szCs w:val="17.1465"/>
      </w:rPr>
      <w:jc w:val="left"/>
      <w:spacing w:lineRule="exact" w:line="160"/>
    </w:pPr>
    <w:r>
      <w:pict>
        <v:shape type="#_x0000_t202" style="position:absolute;margin-left:522.26pt;margin-top:779.064pt;width:10pt;height:14pt;mso-position-horizontal-relative:page;mso-position-vertical-relative:page;z-index:-3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17.1465"/>
        <w:szCs w:val="17.1465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image" Target="media\image4.png"/><Relationship Id="rId9" Type="http://schemas.openxmlformats.org/officeDocument/2006/relationships/image" Target="media\image5.png"/><Relationship Id="rId10" Type="http://schemas.openxmlformats.org/officeDocument/2006/relationships/image" Target="media\image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